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5ABE" w14:textId="5C5B21E7" w:rsidR="00A666F1" w:rsidRPr="00A666F1" w:rsidRDefault="00A666F1" w:rsidP="00A666F1">
      <w:pPr>
        <w:jc w:val="center"/>
        <w:rPr>
          <w:b/>
          <w:bCs/>
          <w:sz w:val="48"/>
          <w:szCs w:val="48"/>
        </w:rPr>
      </w:pPr>
      <w:r w:rsidRPr="00A666F1">
        <w:rPr>
          <w:b/>
          <w:bCs/>
          <w:sz w:val="48"/>
          <w:szCs w:val="48"/>
        </w:rPr>
        <w:t>Task</w:t>
      </w:r>
    </w:p>
    <w:p w14:paraId="14B8FB6D" w14:textId="77777777" w:rsidR="00A666F1" w:rsidRPr="00A666F1" w:rsidRDefault="00A666F1" w:rsidP="00A666F1">
      <w:pPr>
        <w:rPr>
          <w:b/>
          <w:bCs/>
          <w:sz w:val="52"/>
          <w:szCs w:val="52"/>
        </w:rPr>
      </w:pPr>
      <w:r w:rsidRPr="00A666F1">
        <w:rPr>
          <w:b/>
          <w:bCs/>
          <w:sz w:val="52"/>
          <w:szCs w:val="52"/>
        </w:rPr>
        <w:t>Create Git Repository</w:t>
      </w:r>
    </w:p>
    <w:p w14:paraId="17923441" w14:textId="412F5A46" w:rsidR="00A666F1" w:rsidRPr="00A666F1" w:rsidRDefault="00A666F1" w:rsidP="00A666F1">
      <w:pPr>
        <w:rPr>
          <w:b/>
          <w:bCs/>
        </w:rPr>
      </w:pPr>
      <w:r>
        <w:t>1.</w:t>
      </w:r>
      <w:r>
        <w:tab/>
      </w:r>
      <w:r w:rsidRPr="00A666F1">
        <w:rPr>
          <w:b/>
          <w:bCs/>
        </w:rPr>
        <w:t xml:space="preserve">First make an empty directory named on the </w:t>
      </w:r>
      <w:proofErr w:type="spellStart"/>
      <w:r>
        <w:rPr>
          <w:b/>
          <w:bCs/>
        </w:rPr>
        <w:t>enrollment</w:t>
      </w:r>
      <w:proofErr w:type="spellEnd"/>
      <w:r w:rsidRPr="00A666F1">
        <w:rPr>
          <w:b/>
          <w:bCs/>
        </w:rPr>
        <w:t xml:space="preserve"> number as (</w:t>
      </w:r>
      <w:r w:rsidR="007B0C04" w:rsidRPr="007B0C04">
        <w:rPr>
          <w:b/>
          <w:bCs/>
        </w:rPr>
        <w:t>2202030400035</w:t>
      </w:r>
      <w:r w:rsidRPr="00A666F1">
        <w:rPr>
          <w:b/>
          <w:bCs/>
        </w:rPr>
        <w:t>) by the following git commands.</w:t>
      </w:r>
    </w:p>
    <w:p w14:paraId="5EEB692B" w14:textId="15518D2A" w:rsidR="00A666F1" w:rsidRDefault="00A666F1" w:rsidP="00A666F1">
      <w:r>
        <w:t xml:space="preserve">       git </w:t>
      </w:r>
      <w:proofErr w:type="spellStart"/>
      <w:r>
        <w:t>init</w:t>
      </w:r>
      <w:proofErr w:type="spellEnd"/>
      <w:r>
        <w:t xml:space="preserve"> </w:t>
      </w:r>
      <w:r w:rsidR="007B0C04" w:rsidRPr="007B0C04">
        <w:rPr>
          <w:b/>
          <w:bCs/>
        </w:rPr>
        <w:t>2202030400035</w:t>
      </w:r>
    </w:p>
    <w:p w14:paraId="082E825F" w14:textId="77777777" w:rsidR="00A666F1" w:rsidRPr="00A666F1" w:rsidRDefault="00A666F1" w:rsidP="00A666F1">
      <w:pPr>
        <w:rPr>
          <w:b/>
          <w:bCs/>
        </w:rPr>
      </w:pPr>
      <w:r>
        <w:t xml:space="preserve"> </w:t>
      </w:r>
      <w:r w:rsidRPr="00A666F1">
        <w:rPr>
          <w:b/>
          <w:bCs/>
        </w:rPr>
        <w:t>this creates the empty repository in the desktop or documents.</w:t>
      </w:r>
    </w:p>
    <w:p w14:paraId="7B4C31A0" w14:textId="77777777" w:rsidR="00A666F1" w:rsidRPr="00A666F1" w:rsidRDefault="00A666F1" w:rsidP="00A666F1">
      <w:pPr>
        <w:rPr>
          <w:b/>
          <w:bCs/>
        </w:rPr>
      </w:pPr>
      <w:r>
        <w:t>2.</w:t>
      </w:r>
      <w:r>
        <w:tab/>
      </w:r>
      <w:r w:rsidRPr="00A666F1">
        <w:rPr>
          <w:b/>
          <w:bCs/>
        </w:rPr>
        <w:t>Then create the empty repository named as Assignment-1 by the same command.</w:t>
      </w:r>
    </w:p>
    <w:p w14:paraId="3518D364" w14:textId="77777777" w:rsidR="00A666F1" w:rsidRPr="00A666F1" w:rsidRDefault="00A666F1" w:rsidP="00A666F1">
      <w:pPr>
        <w:rPr>
          <w:b/>
          <w:bCs/>
        </w:rPr>
      </w:pPr>
      <w:r w:rsidRPr="00A666F1">
        <w:rPr>
          <w:b/>
          <w:bCs/>
        </w:rPr>
        <w:t xml:space="preserve">This </w:t>
      </w:r>
      <w:proofErr w:type="gramStart"/>
      <w:r w:rsidRPr="00A666F1">
        <w:rPr>
          <w:b/>
          <w:bCs/>
        </w:rPr>
        <w:t>create</w:t>
      </w:r>
      <w:proofErr w:type="gramEnd"/>
      <w:r w:rsidRPr="00A666F1">
        <w:rPr>
          <w:b/>
          <w:bCs/>
        </w:rPr>
        <w:t xml:space="preserve"> the empty directory of Assignment-1.</w:t>
      </w:r>
    </w:p>
    <w:p w14:paraId="14727E5E" w14:textId="77777777" w:rsidR="00A666F1" w:rsidRPr="00A666F1" w:rsidRDefault="00A666F1" w:rsidP="00A666F1">
      <w:pPr>
        <w:rPr>
          <w:b/>
          <w:bCs/>
        </w:rPr>
      </w:pPr>
      <w:r>
        <w:t>3.</w:t>
      </w:r>
      <w:r>
        <w:tab/>
      </w:r>
      <w:r w:rsidRPr="00A666F1">
        <w:rPr>
          <w:b/>
          <w:bCs/>
        </w:rPr>
        <w:t>Now to come out of the Assignment-1.</w:t>
      </w:r>
    </w:p>
    <w:p w14:paraId="0766AA3A" w14:textId="77777777" w:rsidR="00A666F1" w:rsidRDefault="00A666F1" w:rsidP="00A666F1">
      <w:r>
        <w:t xml:space="preserve">        </w:t>
      </w:r>
      <w:proofErr w:type="gramStart"/>
      <w:r>
        <w:t xml:space="preserve">git  </w:t>
      </w:r>
      <w:proofErr w:type="spellStart"/>
      <w:r>
        <w:t>init</w:t>
      </w:r>
      <w:proofErr w:type="spellEnd"/>
      <w:proofErr w:type="gramEnd"/>
      <w:r>
        <w:t xml:space="preserve"> command</w:t>
      </w:r>
    </w:p>
    <w:p w14:paraId="089D30E4" w14:textId="36D151E7" w:rsidR="00A666F1" w:rsidRDefault="00A666F1" w:rsidP="00A666F1">
      <w:r>
        <w:t>4.</w:t>
      </w:r>
      <w:r>
        <w:tab/>
      </w:r>
      <w:r w:rsidRPr="00A666F1">
        <w:rPr>
          <w:b/>
          <w:bCs/>
        </w:rPr>
        <w:t xml:space="preserve">Now make another directory in </w:t>
      </w:r>
      <w:r w:rsidR="007B0C04" w:rsidRPr="007B0C04">
        <w:rPr>
          <w:b/>
          <w:bCs/>
        </w:rPr>
        <w:t>2202030400035</w:t>
      </w:r>
      <w:r w:rsidR="007B0C04">
        <w:rPr>
          <w:b/>
          <w:bCs/>
        </w:rPr>
        <w:t xml:space="preserve"> </w:t>
      </w:r>
      <w:proofErr w:type="gramStart"/>
      <w:r w:rsidRPr="007B0C04">
        <w:rPr>
          <w:b/>
          <w:bCs/>
        </w:rPr>
        <w:t>folder</w:t>
      </w:r>
      <w:proofErr w:type="gramEnd"/>
      <w:r w:rsidRPr="00A666F1">
        <w:rPr>
          <w:b/>
          <w:bCs/>
        </w:rPr>
        <w:t xml:space="preserve"> as Assignment-2.</w:t>
      </w:r>
    </w:p>
    <w:p w14:paraId="116948B0" w14:textId="77777777" w:rsidR="00A666F1" w:rsidRPr="00A666F1" w:rsidRDefault="00A666F1" w:rsidP="00A666F1">
      <w:pPr>
        <w:rPr>
          <w:b/>
          <w:bCs/>
        </w:rPr>
      </w:pPr>
      <w:r>
        <w:t>5.</w:t>
      </w:r>
      <w:r>
        <w:tab/>
      </w:r>
      <w:r w:rsidRPr="00A666F1">
        <w:rPr>
          <w:b/>
          <w:bCs/>
        </w:rPr>
        <w:t>To add files int the directory.</w:t>
      </w:r>
    </w:p>
    <w:p w14:paraId="0F1641B6" w14:textId="77777777" w:rsidR="00A666F1" w:rsidRDefault="00A666F1" w:rsidP="00A666F1">
      <w:pPr>
        <w:ind w:firstLine="720"/>
      </w:pPr>
      <w:r>
        <w:t>•</w:t>
      </w:r>
      <w:r>
        <w:tab/>
        <w:t>Git –add filename.</w:t>
      </w:r>
    </w:p>
    <w:p w14:paraId="63E39850" w14:textId="77777777" w:rsidR="00A666F1" w:rsidRDefault="00A666F1" w:rsidP="00A666F1">
      <w:pPr>
        <w:ind w:firstLine="720"/>
      </w:pPr>
      <w:r>
        <w:t>•</w:t>
      </w:r>
      <w:r>
        <w:tab/>
        <w:t xml:space="preserve">Git status  </w:t>
      </w:r>
    </w:p>
    <w:p w14:paraId="2D5733EB" w14:textId="77777777" w:rsidR="00A666F1" w:rsidRPr="00A666F1" w:rsidRDefault="00A666F1" w:rsidP="00A666F1">
      <w:pPr>
        <w:ind w:firstLine="720"/>
        <w:rPr>
          <w:b/>
          <w:bCs/>
        </w:rPr>
      </w:pPr>
      <w:r w:rsidRPr="00A666F1">
        <w:rPr>
          <w:b/>
          <w:bCs/>
        </w:rPr>
        <w:t>(it is used to check status of directory).</w:t>
      </w:r>
    </w:p>
    <w:p w14:paraId="056F85B5" w14:textId="77777777" w:rsidR="00A666F1" w:rsidRDefault="00A666F1" w:rsidP="00A666F1">
      <w:pPr>
        <w:ind w:firstLine="720"/>
      </w:pPr>
      <w:r>
        <w:t>•</w:t>
      </w:r>
      <w:r>
        <w:tab/>
        <w:t xml:space="preserve">Git commit </w:t>
      </w:r>
    </w:p>
    <w:p w14:paraId="4C189B14" w14:textId="2269213C" w:rsidR="00A9204E" w:rsidRPr="00A666F1" w:rsidRDefault="00A666F1" w:rsidP="00A666F1">
      <w:pPr>
        <w:ind w:firstLine="720"/>
        <w:rPr>
          <w:b/>
          <w:bCs/>
        </w:rPr>
      </w:pPr>
      <w:r w:rsidRPr="00A666F1">
        <w:rPr>
          <w:b/>
          <w:bCs/>
        </w:rPr>
        <w:t>(it is used to commit the repository).</w:t>
      </w:r>
    </w:p>
    <w:sectPr w:rsidR="00A9204E" w:rsidRPr="00A6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0531A7"/>
    <w:multiLevelType w:val="hybridMultilevel"/>
    <w:tmpl w:val="A6BE5344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0902E5"/>
    <w:multiLevelType w:val="hybridMultilevel"/>
    <w:tmpl w:val="3F7C0D4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78751254">
    <w:abstractNumId w:val="21"/>
  </w:num>
  <w:num w:numId="2" w16cid:durableId="1032614590">
    <w:abstractNumId w:val="12"/>
  </w:num>
  <w:num w:numId="3" w16cid:durableId="1896046216">
    <w:abstractNumId w:val="10"/>
  </w:num>
  <w:num w:numId="4" w16cid:durableId="168106115">
    <w:abstractNumId w:val="23"/>
  </w:num>
  <w:num w:numId="5" w16cid:durableId="744301094">
    <w:abstractNumId w:val="13"/>
  </w:num>
  <w:num w:numId="6" w16cid:durableId="1274510081">
    <w:abstractNumId w:val="18"/>
  </w:num>
  <w:num w:numId="7" w16cid:durableId="1560171479">
    <w:abstractNumId w:val="20"/>
  </w:num>
  <w:num w:numId="8" w16cid:durableId="355233740">
    <w:abstractNumId w:val="9"/>
  </w:num>
  <w:num w:numId="9" w16cid:durableId="1918436613">
    <w:abstractNumId w:val="7"/>
  </w:num>
  <w:num w:numId="10" w16cid:durableId="2073500379">
    <w:abstractNumId w:val="6"/>
  </w:num>
  <w:num w:numId="11" w16cid:durableId="1292246477">
    <w:abstractNumId w:val="5"/>
  </w:num>
  <w:num w:numId="12" w16cid:durableId="316150614">
    <w:abstractNumId w:val="4"/>
  </w:num>
  <w:num w:numId="13" w16cid:durableId="1232109257">
    <w:abstractNumId w:val="8"/>
  </w:num>
  <w:num w:numId="14" w16cid:durableId="957029329">
    <w:abstractNumId w:val="3"/>
  </w:num>
  <w:num w:numId="15" w16cid:durableId="541140712">
    <w:abstractNumId w:val="2"/>
  </w:num>
  <w:num w:numId="16" w16cid:durableId="616911126">
    <w:abstractNumId w:val="1"/>
  </w:num>
  <w:num w:numId="17" w16cid:durableId="90009825">
    <w:abstractNumId w:val="0"/>
  </w:num>
  <w:num w:numId="18" w16cid:durableId="968125215">
    <w:abstractNumId w:val="15"/>
  </w:num>
  <w:num w:numId="19" w16cid:durableId="857735205">
    <w:abstractNumId w:val="16"/>
  </w:num>
  <w:num w:numId="20" w16cid:durableId="1924533977">
    <w:abstractNumId w:val="22"/>
  </w:num>
  <w:num w:numId="21" w16cid:durableId="900213665">
    <w:abstractNumId w:val="19"/>
  </w:num>
  <w:num w:numId="22" w16cid:durableId="1546138898">
    <w:abstractNumId w:val="11"/>
  </w:num>
  <w:num w:numId="23" w16cid:durableId="1118137097">
    <w:abstractNumId w:val="24"/>
  </w:num>
  <w:num w:numId="24" w16cid:durableId="8842213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791100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F1"/>
    <w:rsid w:val="00645252"/>
    <w:rsid w:val="006D3D74"/>
    <w:rsid w:val="007B0C04"/>
    <w:rsid w:val="0083569A"/>
    <w:rsid w:val="00A666F1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A66F"/>
  <w15:chartTrackingRefBased/>
  <w15:docId w15:val="{8796545E-57D5-432F-BABA-419124A3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F1"/>
    <w:pPr>
      <w:spacing w:after="160"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A6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vd\AppData\Local\Microsoft\Office\16.0\DTS\en-IN%7bF6D7240D-BDCF-4771-82AF-43ED09BC89E8%7d\%7b5A31F1B0-6FEA-48AD-8053-BBC491E1A7A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{5A31F1B0-6FEA-48AD-8053-BBC491E1A7A7}tf02786999_win32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meet</dc:creator>
  <cp:keywords/>
  <dc:description/>
  <cp:lastModifiedBy>Gaurav Kumar</cp:lastModifiedBy>
  <cp:revision>2</cp:revision>
  <dcterms:created xsi:type="dcterms:W3CDTF">2024-03-01T11:20:00Z</dcterms:created>
  <dcterms:modified xsi:type="dcterms:W3CDTF">2024-03-01T11:20:00Z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